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2487" w14:textId="77777777" w:rsidR="00DD3C81" w:rsidRDefault="00DD3C81">
      <w:pPr>
        <w:pStyle w:val="Ttulo20"/>
      </w:pPr>
    </w:p>
    <w:p w14:paraId="139647AE" w14:textId="77777777" w:rsidR="00905EFA" w:rsidRPr="00DD2C2B" w:rsidRDefault="009E2BAC">
      <w:pPr>
        <w:pStyle w:val="Ttulo20"/>
        <w:rPr>
          <w:sz w:val="20"/>
          <w:szCs w:val="20"/>
          <w:lang w:val="en-US"/>
        </w:rPr>
      </w:pPr>
      <w:r w:rsidRPr="00DD2C2B">
        <w:rPr>
          <w:lang w:val="en-US"/>
        </w:rPr>
        <w:t>Nicholas Gomez Zilli Castro</w:t>
      </w:r>
    </w:p>
    <w:p w14:paraId="0748A2C6" w14:textId="77777777" w:rsidR="00905EFA" w:rsidRPr="00DD2C2B" w:rsidRDefault="00905EFA">
      <w:pPr>
        <w:jc w:val="center"/>
        <w:rPr>
          <w:rFonts w:ascii="Tahoma" w:hAnsi="Tahoma" w:cs="Tahoma"/>
          <w:sz w:val="20"/>
          <w:szCs w:val="20"/>
          <w:lang w:val="en-US"/>
        </w:rPr>
      </w:pPr>
    </w:p>
    <w:p w14:paraId="08994120" w14:textId="77777777" w:rsidR="00DD3C81" w:rsidRPr="00DD2C2B" w:rsidRDefault="00DD3C81">
      <w:pPr>
        <w:rPr>
          <w:rFonts w:ascii="Tahoma" w:hAnsi="Tahoma" w:cs="Tahoma"/>
          <w:sz w:val="20"/>
          <w:szCs w:val="20"/>
          <w:lang w:val="en-US"/>
        </w:rPr>
      </w:pPr>
    </w:p>
    <w:p w14:paraId="7A642F21" w14:textId="77777777" w:rsidR="00DD3C81" w:rsidRPr="00DD2C2B" w:rsidRDefault="00DD3C81">
      <w:pPr>
        <w:rPr>
          <w:rFonts w:ascii="Tahoma" w:hAnsi="Tahoma" w:cs="Tahoma"/>
          <w:sz w:val="20"/>
          <w:szCs w:val="20"/>
          <w:lang w:val="en-US"/>
        </w:rPr>
      </w:pPr>
    </w:p>
    <w:p w14:paraId="70710244" w14:textId="4B8E9E55" w:rsidR="00905EFA" w:rsidRPr="00A32B4A" w:rsidRDefault="00905EFA">
      <w:pPr>
        <w:rPr>
          <w:rFonts w:ascii="Tahoma" w:hAnsi="Tahoma" w:cs="Tahoma"/>
          <w:sz w:val="20"/>
          <w:szCs w:val="20"/>
          <w:lang w:val="en-US"/>
        </w:rPr>
      </w:pPr>
      <w:r w:rsidRPr="00801FA0">
        <w:rPr>
          <w:rFonts w:ascii="Tahoma" w:hAnsi="Tahoma" w:cs="Tahoma"/>
          <w:sz w:val="20"/>
          <w:szCs w:val="20"/>
          <w:lang w:val="en-US"/>
        </w:rPr>
        <w:t>Bra</w:t>
      </w:r>
      <w:r w:rsidR="00801FA0" w:rsidRPr="00801FA0">
        <w:rPr>
          <w:rFonts w:ascii="Tahoma" w:hAnsi="Tahoma" w:cs="Tahoma"/>
          <w:sz w:val="20"/>
          <w:szCs w:val="20"/>
          <w:lang w:val="en-US"/>
        </w:rPr>
        <w:t>zilian</w:t>
      </w:r>
      <w:r w:rsidRPr="00801FA0">
        <w:rPr>
          <w:rFonts w:ascii="Tahoma" w:hAnsi="Tahoma" w:cs="Tahoma"/>
          <w:sz w:val="20"/>
          <w:szCs w:val="20"/>
          <w:lang w:val="en-US"/>
        </w:rPr>
        <w:t xml:space="preserve">                                          </w:t>
      </w:r>
      <w:r w:rsidR="009E2BAC" w:rsidRPr="00801FA0">
        <w:rPr>
          <w:rFonts w:ascii="Tahoma" w:hAnsi="Tahoma" w:cs="Tahoma"/>
          <w:sz w:val="20"/>
          <w:szCs w:val="20"/>
          <w:lang w:val="en-US"/>
        </w:rPr>
        <w:t xml:space="preserve">           </w:t>
      </w:r>
      <w:r w:rsidR="00801FA0">
        <w:rPr>
          <w:rFonts w:ascii="Tahoma" w:hAnsi="Tahoma" w:cs="Tahoma"/>
          <w:sz w:val="20"/>
          <w:szCs w:val="20"/>
          <w:lang w:val="en-US"/>
        </w:rPr>
        <w:t xml:space="preserve">        </w:t>
      </w:r>
      <w:r w:rsidR="006A5962">
        <w:rPr>
          <w:rFonts w:ascii="Tahoma" w:hAnsi="Tahoma" w:cs="Tahoma"/>
          <w:sz w:val="20"/>
          <w:szCs w:val="20"/>
          <w:lang w:val="en-US"/>
        </w:rPr>
        <w:tab/>
      </w:r>
      <w:r w:rsidR="007C423C">
        <w:rPr>
          <w:rFonts w:ascii="Tahoma" w:hAnsi="Tahoma" w:cs="Tahoma"/>
          <w:sz w:val="20"/>
          <w:szCs w:val="20"/>
          <w:lang w:val="en-US"/>
        </w:rPr>
        <w:tab/>
      </w:r>
      <w:r w:rsidR="007C423C">
        <w:rPr>
          <w:rFonts w:ascii="Tahoma" w:hAnsi="Tahoma" w:cs="Tahoma"/>
          <w:sz w:val="20"/>
          <w:szCs w:val="20"/>
          <w:lang w:val="en-US"/>
        </w:rPr>
        <w:tab/>
      </w:r>
      <w:r w:rsidR="00801FA0">
        <w:rPr>
          <w:rFonts w:ascii="Tahoma" w:hAnsi="Tahoma" w:cs="Tahoma"/>
          <w:sz w:val="20"/>
          <w:szCs w:val="20"/>
          <w:lang w:val="en-US"/>
        </w:rPr>
        <w:t>Phone</w:t>
      </w:r>
      <w:r w:rsidRPr="00801FA0">
        <w:rPr>
          <w:rFonts w:ascii="Tahoma" w:hAnsi="Tahoma" w:cs="Tahoma"/>
          <w:sz w:val="20"/>
          <w:szCs w:val="20"/>
          <w:lang w:val="en-US"/>
        </w:rPr>
        <w:t xml:space="preserve"> ...... </w:t>
      </w:r>
      <w:r w:rsidRPr="00A32B4A">
        <w:rPr>
          <w:rFonts w:ascii="Tahoma" w:hAnsi="Tahoma" w:cs="Tahoma"/>
          <w:sz w:val="20"/>
          <w:szCs w:val="20"/>
          <w:lang w:val="en-US"/>
        </w:rPr>
        <w:t>(19) 36</w:t>
      </w:r>
      <w:r w:rsidR="009E2BAC" w:rsidRPr="00A32B4A">
        <w:rPr>
          <w:rFonts w:ascii="Tahoma" w:hAnsi="Tahoma" w:cs="Tahoma"/>
          <w:sz w:val="20"/>
          <w:szCs w:val="20"/>
          <w:lang w:val="en-US"/>
        </w:rPr>
        <w:t>3</w:t>
      </w:r>
      <w:r w:rsidR="00C012F9" w:rsidRPr="00A32B4A">
        <w:rPr>
          <w:rFonts w:ascii="Tahoma" w:hAnsi="Tahoma" w:cs="Tahoma"/>
          <w:sz w:val="20"/>
          <w:szCs w:val="20"/>
          <w:lang w:val="en-US"/>
        </w:rPr>
        <w:t>3</w:t>
      </w:r>
      <w:r w:rsidRPr="00A32B4A">
        <w:rPr>
          <w:rFonts w:ascii="Tahoma" w:hAnsi="Tahoma" w:cs="Tahoma"/>
          <w:sz w:val="20"/>
          <w:szCs w:val="20"/>
          <w:lang w:val="en-US"/>
        </w:rPr>
        <w:t>-</w:t>
      </w:r>
      <w:r w:rsidR="00C012F9" w:rsidRPr="00A32B4A">
        <w:rPr>
          <w:rFonts w:ascii="Tahoma" w:hAnsi="Tahoma" w:cs="Tahoma"/>
          <w:sz w:val="20"/>
          <w:szCs w:val="20"/>
          <w:lang w:val="en-US"/>
        </w:rPr>
        <w:t>8287</w:t>
      </w:r>
    </w:p>
    <w:p w14:paraId="3A70DF84" w14:textId="7099B98F" w:rsidR="00905EFA" w:rsidRPr="00A32B4A" w:rsidRDefault="00DD2C2B">
      <w:pPr>
        <w:rPr>
          <w:rFonts w:ascii="Tahoma" w:eastAsia="Tahoma" w:hAnsi="Tahoma" w:cs="Tahoma"/>
          <w:sz w:val="20"/>
          <w:szCs w:val="20"/>
        </w:rPr>
      </w:pPr>
      <w:r w:rsidRPr="00A32B4A">
        <w:rPr>
          <w:rFonts w:ascii="Tahoma" w:hAnsi="Tahoma" w:cs="Tahoma"/>
          <w:sz w:val="20"/>
          <w:szCs w:val="20"/>
        </w:rPr>
        <w:t>Address:</w:t>
      </w:r>
      <w:r w:rsidR="007F2409">
        <w:rPr>
          <w:rFonts w:ascii="Tahoma" w:hAnsi="Tahoma" w:cs="Tahoma"/>
          <w:sz w:val="20"/>
          <w:szCs w:val="20"/>
        </w:rPr>
        <w:t xml:space="preserve"> </w:t>
      </w:r>
      <w:r w:rsidR="00A32B4A" w:rsidRPr="00DD2C2B">
        <w:rPr>
          <w:rFonts w:ascii="Tahoma" w:hAnsi="Tahoma" w:cs="Tahoma"/>
          <w:sz w:val="20"/>
          <w:szCs w:val="20"/>
        </w:rPr>
        <w:t xml:space="preserve">São João da Boa Vista – SP    </w:t>
      </w:r>
      <w:r w:rsidR="00A32B4A">
        <w:rPr>
          <w:rFonts w:ascii="Tahoma" w:eastAsia="Tahoma" w:hAnsi="Tahoma" w:cs="Tahoma"/>
          <w:sz w:val="20"/>
          <w:szCs w:val="20"/>
        </w:rPr>
        <w:tab/>
      </w:r>
      <w:r w:rsidR="00A32B4A">
        <w:rPr>
          <w:rFonts w:ascii="Tahoma" w:eastAsia="Tahoma" w:hAnsi="Tahoma" w:cs="Tahoma"/>
          <w:sz w:val="20"/>
          <w:szCs w:val="20"/>
        </w:rPr>
        <w:tab/>
      </w:r>
      <w:r w:rsidR="00A32B4A">
        <w:rPr>
          <w:rFonts w:ascii="Tahoma" w:eastAsia="Tahoma" w:hAnsi="Tahoma" w:cs="Tahoma"/>
          <w:sz w:val="20"/>
          <w:szCs w:val="20"/>
        </w:rPr>
        <w:tab/>
      </w:r>
      <w:r w:rsidR="00A32B4A">
        <w:rPr>
          <w:rFonts w:ascii="Tahoma" w:eastAsia="Tahoma" w:hAnsi="Tahoma" w:cs="Tahoma"/>
          <w:sz w:val="20"/>
          <w:szCs w:val="20"/>
        </w:rPr>
        <w:tab/>
      </w:r>
      <w:r w:rsidR="007F2409">
        <w:rPr>
          <w:rFonts w:ascii="Tahoma" w:eastAsia="Tahoma" w:hAnsi="Tahoma" w:cs="Tahoma"/>
          <w:sz w:val="20"/>
          <w:szCs w:val="20"/>
        </w:rPr>
        <w:tab/>
      </w:r>
      <w:r w:rsidRPr="00A32B4A">
        <w:rPr>
          <w:rFonts w:ascii="Tahoma" w:hAnsi="Tahoma" w:cs="Tahoma"/>
          <w:sz w:val="20"/>
          <w:szCs w:val="20"/>
        </w:rPr>
        <w:t>Mobile</w:t>
      </w:r>
      <w:r w:rsidR="00905EFA" w:rsidRPr="00A32B4A">
        <w:rPr>
          <w:rFonts w:ascii="Tahoma" w:hAnsi="Tahoma" w:cs="Tahoma"/>
          <w:sz w:val="20"/>
          <w:szCs w:val="20"/>
        </w:rPr>
        <w:t xml:space="preserve"> ........... </w:t>
      </w:r>
      <w:r w:rsidR="00905EFA" w:rsidRPr="00DD2C2B">
        <w:rPr>
          <w:rFonts w:ascii="Tahoma" w:hAnsi="Tahoma" w:cs="Tahoma"/>
          <w:sz w:val="20"/>
          <w:szCs w:val="20"/>
        </w:rPr>
        <w:t xml:space="preserve">(19) </w:t>
      </w:r>
      <w:r w:rsidR="001E0173" w:rsidRPr="00DD2C2B">
        <w:rPr>
          <w:rFonts w:ascii="Tahoma" w:hAnsi="Tahoma" w:cs="Tahoma"/>
          <w:sz w:val="20"/>
          <w:szCs w:val="20"/>
        </w:rPr>
        <w:t>9</w:t>
      </w:r>
      <w:r w:rsidR="009E2BAC" w:rsidRPr="00DD2C2B">
        <w:rPr>
          <w:rFonts w:ascii="Tahoma" w:hAnsi="Tahoma" w:cs="Tahoma"/>
          <w:sz w:val="20"/>
          <w:szCs w:val="20"/>
        </w:rPr>
        <w:t>8410</w:t>
      </w:r>
      <w:r w:rsidR="00905EFA" w:rsidRPr="00DD2C2B">
        <w:rPr>
          <w:rFonts w:ascii="Tahoma" w:hAnsi="Tahoma" w:cs="Tahoma"/>
          <w:sz w:val="20"/>
          <w:szCs w:val="20"/>
        </w:rPr>
        <w:t>-</w:t>
      </w:r>
      <w:r w:rsidR="009E2BAC" w:rsidRPr="00DD2C2B">
        <w:rPr>
          <w:rFonts w:ascii="Tahoma" w:hAnsi="Tahoma" w:cs="Tahoma"/>
          <w:sz w:val="20"/>
          <w:szCs w:val="20"/>
        </w:rPr>
        <w:t>9992</w:t>
      </w:r>
    </w:p>
    <w:p w14:paraId="173BABB0" w14:textId="39E1EFC1" w:rsidR="00C012F9" w:rsidRPr="00DD2C2B" w:rsidRDefault="00905EFA" w:rsidP="00A839A5">
      <w:pPr>
        <w:rPr>
          <w:rFonts w:ascii="Tahoma" w:hAnsi="Tahoma" w:cs="Tahoma"/>
          <w:sz w:val="20"/>
          <w:szCs w:val="20"/>
        </w:rPr>
      </w:pPr>
      <w:r w:rsidRPr="00DD2C2B">
        <w:rPr>
          <w:rFonts w:ascii="Tahoma" w:hAnsi="Tahoma" w:cs="Tahoma"/>
          <w:sz w:val="20"/>
          <w:szCs w:val="20"/>
        </w:rPr>
        <w:tab/>
      </w:r>
      <w:r w:rsidRPr="00DD2C2B">
        <w:rPr>
          <w:rFonts w:ascii="Tahoma" w:hAnsi="Tahoma" w:cs="Tahoma"/>
          <w:sz w:val="20"/>
          <w:szCs w:val="20"/>
        </w:rPr>
        <w:tab/>
        <w:t xml:space="preserve">           </w:t>
      </w:r>
      <w:r w:rsidR="009E2BAC" w:rsidRPr="00DD2C2B">
        <w:rPr>
          <w:rFonts w:ascii="Tahoma" w:hAnsi="Tahoma" w:cs="Tahoma"/>
          <w:sz w:val="20"/>
          <w:szCs w:val="20"/>
        </w:rPr>
        <w:t xml:space="preserve">              </w:t>
      </w:r>
      <w:r w:rsidR="00C012F9" w:rsidRPr="00DD2C2B">
        <w:rPr>
          <w:rFonts w:ascii="Tahoma" w:hAnsi="Tahoma" w:cs="Tahoma"/>
          <w:sz w:val="20"/>
          <w:szCs w:val="20"/>
        </w:rPr>
        <w:t xml:space="preserve">           </w:t>
      </w:r>
      <w:r w:rsidR="00DD2C2B">
        <w:rPr>
          <w:rFonts w:ascii="Tahoma" w:hAnsi="Tahoma" w:cs="Tahoma"/>
          <w:sz w:val="20"/>
          <w:szCs w:val="20"/>
        </w:rPr>
        <w:t xml:space="preserve">   </w:t>
      </w:r>
      <w:r w:rsidR="006A5962">
        <w:rPr>
          <w:rFonts w:ascii="Tahoma" w:hAnsi="Tahoma" w:cs="Tahoma"/>
          <w:sz w:val="20"/>
          <w:szCs w:val="20"/>
        </w:rPr>
        <w:t xml:space="preserve"> </w:t>
      </w:r>
      <w:r w:rsidR="006A5962">
        <w:rPr>
          <w:rFonts w:ascii="Tahoma" w:hAnsi="Tahoma" w:cs="Tahoma"/>
          <w:sz w:val="20"/>
          <w:szCs w:val="20"/>
        </w:rPr>
        <w:tab/>
      </w:r>
      <w:r w:rsidR="00A32B4A">
        <w:rPr>
          <w:rFonts w:ascii="Tahoma" w:hAnsi="Tahoma" w:cs="Tahoma"/>
          <w:sz w:val="20"/>
          <w:szCs w:val="20"/>
        </w:rPr>
        <w:tab/>
      </w:r>
      <w:r w:rsidR="00A32B4A">
        <w:rPr>
          <w:rFonts w:ascii="Tahoma" w:hAnsi="Tahoma" w:cs="Tahoma"/>
          <w:sz w:val="20"/>
          <w:szCs w:val="20"/>
        </w:rPr>
        <w:tab/>
      </w:r>
      <w:r w:rsidR="00A32B4A">
        <w:rPr>
          <w:rFonts w:ascii="Tahoma" w:hAnsi="Tahoma" w:cs="Tahoma"/>
          <w:sz w:val="20"/>
          <w:szCs w:val="20"/>
        </w:rPr>
        <w:tab/>
      </w:r>
      <w:r w:rsidRPr="00DD2C2B">
        <w:rPr>
          <w:rFonts w:ascii="Tahoma" w:hAnsi="Tahoma" w:cs="Tahoma"/>
          <w:sz w:val="20"/>
          <w:szCs w:val="20"/>
        </w:rPr>
        <w:t xml:space="preserve">E-mail:  </w:t>
      </w:r>
      <w:hyperlink r:id="rId6" w:history="1">
        <w:r w:rsidR="00C012F9" w:rsidRPr="00DD2C2B">
          <w:rPr>
            <w:rStyle w:val="Hyperlink"/>
            <w:rFonts w:ascii="Tahoma" w:hAnsi="Tahoma" w:cs="Tahoma"/>
            <w:sz w:val="20"/>
            <w:szCs w:val="20"/>
          </w:rPr>
          <w:t>nich.zilli@hotmail.com</w:t>
        </w:r>
      </w:hyperlink>
      <w:r w:rsidR="009E2BAC" w:rsidRPr="00DD2C2B">
        <w:rPr>
          <w:rFonts w:ascii="Tahoma" w:hAnsi="Tahoma" w:cs="Tahoma"/>
          <w:sz w:val="20"/>
          <w:szCs w:val="20"/>
        </w:rPr>
        <w:t xml:space="preserve"> </w:t>
      </w:r>
    </w:p>
    <w:p w14:paraId="2815DD34" w14:textId="77777777" w:rsidR="00DD3C81" w:rsidRPr="00DD2C2B" w:rsidRDefault="00DD3C81">
      <w:pPr>
        <w:jc w:val="center"/>
        <w:rPr>
          <w:rFonts w:ascii="Tahoma" w:hAnsi="Tahoma" w:cs="Tahoma"/>
          <w:sz w:val="20"/>
          <w:szCs w:val="20"/>
          <w:u w:val="single"/>
        </w:rPr>
      </w:pPr>
    </w:p>
    <w:p w14:paraId="69D3DE38" w14:textId="77777777" w:rsidR="00DD3C81" w:rsidRPr="00DD2C2B" w:rsidRDefault="00DD3C81">
      <w:pPr>
        <w:jc w:val="center"/>
        <w:rPr>
          <w:rFonts w:ascii="Tahoma" w:hAnsi="Tahoma" w:cs="Tahoma"/>
          <w:sz w:val="20"/>
          <w:szCs w:val="20"/>
          <w:u w:val="single"/>
        </w:rPr>
      </w:pPr>
    </w:p>
    <w:p w14:paraId="0000EB61" w14:textId="1E8F638F" w:rsidR="00905EFA" w:rsidRPr="00801FA0" w:rsidRDefault="00801FA0">
      <w:pPr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ACADEMIC FORMATION</w:t>
      </w:r>
    </w:p>
    <w:p w14:paraId="3E52A455" w14:textId="77777777" w:rsidR="00905EFA" w:rsidRPr="00801FA0" w:rsidRDefault="00905EFA">
      <w:pPr>
        <w:tabs>
          <w:tab w:val="left" w:pos="1800"/>
          <w:tab w:val="left" w:pos="2160"/>
        </w:tabs>
        <w:ind w:left="360"/>
        <w:rPr>
          <w:rFonts w:ascii="Tahoma" w:hAnsi="Tahoma" w:cs="Tahoma"/>
          <w:sz w:val="20"/>
          <w:szCs w:val="20"/>
          <w:lang w:val="en-US"/>
        </w:rPr>
      </w:pPr>
    </w:p>
    <w:p w14:paraId="03771E49" w14:textId="65B67ED1" w:rsidR="00905EFA" w:rsidRPr="00801FA0" w:rsidRDefault="00801FA0">
      <w:pPr>
        <w:numPr>
          <w:ilvl w:val="0"/>
          <w:numId w:val="2"/>
        </w:numPr>
        <w:tabs>
          <w:tab w:val="left" w:pos="644"/>
        </w:tabs>
        <w:ind w:left="360"/>
        <w:rPr>
          <w:rFonts w:ascii="Tahoma" w:eastAsia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Computer Science Bachelor’s Degree</w:t>
      </w:r>
    </w:p>
    <w:p w14:paraId="0BD189C6" w14:textId="77777777" w:rsidR="00905EFA" w:rsidRPr="00DD2C2B" w:rsidRDefault="00905EFA">
      <w:pPr>
        <w:tabs>
          <w:tab w:val="left" w:pos="644"/>
        </w:tabs>
        <w:ind w:left="360"/>
        <w:rPr>
          <w:rFonts w:ascii="Tahoma" w:eastAsia="Tahoma" w:hAnsi="Tahoma" w:cs="Tahoma"/>
          <w:sz w:val="20"/>
          <w:szCs w:val="20"/>
        </w:rPr>
      </w:pPr>
      <w:r w:rsidRPr="00DD2C2B">
        <w:rPr>
          <w:rFonts w:ascii="Tahoma" w:eastAsia="Tahoma" w:hAnsi="Tahoma" w:cs="Tahoma"/>
          <w:sz w:val="20"/>
          <w:szCs w:val="20"/>
        </w:rPr>
        <w:t xml:space="preserve">     </w:t>
      </w:r>
      <w:r w:rsidR="009E2BAC" w:rsidRPr="00DD2C2B">
        <w:rPr>
          <w:rFonts w:ascii="Tahoma" w:hAnsi="Tahoma" w:cs="Tahoma"/>
          <w:sz w:val="20"/>
          <w:szCs w:val="20"/>
        </w:rPr>
        <w:t>IFSP</w:t>
      </w:r>
      <w:r w:rsidRPr="00DD2C2B">
        <w:rPr>
          <w:rFonts w:ascii="Tahoma" w:hAnsi="Tahoma" w:cs="Tahoma"/>
          <w:sz w:val="20"/>
          <w:szCs w:val="20"/>
        </w:rPr>
        <w:t xml:space="preserve"> – S</w:t>
      </w:r>
      <w:r w:rsidR="009E2BAC" w:rsidRPr="00DD2C2B">
        <w:rPr>
          <w:rFonts w:ascii="Tahoma" w:hAnsi="Tahoma" w:cs="Tahoma"/>
          <w:sz w:val="20"/>
          <w:szCs w:val="20"/>
        </w:rPr>
        <w:t>ão João da Boa Vista</w:t>
      </w:r>
      <w:r w:rsidRPr="00DD2C2B">
        <w:rPr>
          <w:rFonts w:ascii="Tahoma" w:hAnsi="Tahoma" w:cs="Tahoma"/>
          <w:sz w:val="20"/>
          <w:szCs w:val="20"/>
        </w:rPr>
        <w:t>/SP</w:t>
      </w:r>
    </w:p>
    <w:p w14:paraId="4C4A6E9C" w14:textId="66B9CCB8" w:rsidR="009E2BAC" w:rsidRPr="00801FA0" w:rsidRDefault="00905EFA" w:rsidP="00CE25D7">
      <w:pPr>
        <w:tabs>
          <w:tab w:val="left" w:pos="1800"/>
          <w:tab w:val="left" w:pos="2160"/>
        </w:tabs>
        <w:ind w:left="360"/>
        <w:rPr>
          <w:rFonts w:ascii="Tahoma" w:eastAsia="Tahoma" w:hAnsi="Tahoma" w:cs="Tahoma"/>
          <w:sz w:val="20"/>
          <w:szCs w:val="20"/>
          <w:lang w:val="en-US"/>
        </w:rPr>
      </w:pPr>
      <w:r w:rsidRPr="00DD2C2B">
        <w:rPr>
          <w:rFonts w:ascii="Tahoma" w:eastAsia="Tahoma" w:hAnsi="Tahoma" w:cs="Tahoma"/>
          <w:sz w:val="20"/>
          <w:szCs w:val="20"/>
        </w:rPr>
        <w:t xml:space="preserve">     </w:t>
      </w:r>
      <w:r w:rsidR="00801FA0">
        <w:rPr>
          <w:rFonts w:ascii="Tahoma" w:hAnsi="Tahoma" w:cs="Tahoma"/>
          <w:sz w:val="20"/>
          <w:szCs w:val="20"/>
          <w:lang w:val="en-US"/>
        </w:rPr>
        <w:t xml:space="preserve">In </w:t>
      </w:r>
      <w:r w:rsidR="00DD2C2B">
        <w:rPr>
          <w:rFonts w:ascii="Tahoma" w:hAnsi="Tahoma" w:cs="Tahoma"/>
          <w:sz w:val="20"/>
          <w:szCs w:val="20"/>
          <w:lang w:val="en-US"/>
        </w:rPr>
        <w:t>progress (sixth semester)</w:t>
      </w:r>
    </w:p>
    <w:p w14:paraId="5E8222DF" w14:textId="77777777" w:rsidR="00905EFA" w:rsidRPr="00801FA0" w:rsidRDefault="00905EFA" w:rsidP="009E2BAC">
      <w:pPr>
        <w:rPr>
          <w:rFonts w:ascii="Tahoma" w:eastAsia="Tahoma" w:hAnsi="Tahoma" w:cs="Tahoma"/>
          <w:sz w:val="20"/>
          <w:szCs w:val="20"/>
          <w:lang w:val="en-US"/>
        </w:rPr>
      </w:pPr>
    </w:p>
    <w:p w14:paraId="4180BACD" w14:textId="72BCDDA7" w:rsidR="00E92275" w:rsidRPr="00801FA0" w:rsidRDefault="00801FA0" w:rsidP="00E92275">
      <w:pPr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ACADEMIC RESEARCH</w:t>
      </w:r>
    </w:p>
    <w:p w14:paraId="028B12A2" w14:textId="77777777" w:rsidR="0090010D" w:rsidRPr="00801FA0" w:rsidRDefault="0090010D" w:rsidP="00E92275">
      <w:pPr>
        <w:pStyle w:val="Recuodecorpodetexto22"/>
        <w:ind w:left="0" w:right="5"/>
        <w:rPr>
          <w:rFonts w:ascii="Tahoma" w:hAnsi="Tahoma" w:cs="Tahoma"/>
          <w:sz w:val="20"/>
          <w:szCs w:val="20"/>
          <w:lang w:val="en-US"/>
        </w:rPr>
      </w:pPr>
    </w:p>
    <w:p w14:paraId="2C568142" w14:textId="71E1B305" w:rsidR="00E92275" w:rsidRPr="00801FA0" w:rsidRDefault="00801FA0" w:rsidP="00E92275">
      <w:pPr>
        <w:numPr>
          <w:ilvl w:val="0"/>
          <w:numId w:val="2"/>
        </w:numPr>
        <w:tabs>
          <w:tab w:val="left" w:pos="644"/>
        </w:tabs>
        <w:ind w:left="360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Scientific Research Project:</w:t>
      </w:r>
      <w:r w:rsidR="00E92275" w:rsidRPr="00801FA0">
        <w:rPr>
          <w:rFonts w:ascii="Tahoma" w:hAnsi="Tahoma" w:cs="Tahoma"/>
          <w:sz w:val="20"/>
          <w:szCs w:val="20"/>
          <w:lang w:val="en-US"/>
        </w:rPr>
        <w:t xml:space="preserve"> </w:t>
      </w:r>
      <w:r w:rsidR="00150029">
        <w:rPr>
          <w:rFonts w:ascii="Tahoma" w:hAnsi="Tahoma" w:cs="Tahoma"/>
          <w:sz w:val="20"/>
          <w:szCs w:val="20"/>
          <w:lang w:val="en-US"/>
        </w:rPr>
        <w:t>Cognitive Linguistics and Technology as resources to communication and development of scientific process.</w:t>
      </w:r>
    </w:p>
    <w:p w14:paraId="0DA9817F" w14:textId="5554B3EB" w:rsidR="00E63527" w:rsidRPr="00DD2C2B" w:rsidRDefault="00E63527" w:rsidP="00E63527">
      <w:pPr>
        <w:tabs>
          <w:tab w:val="left" w:pos="644"/>
        </w:tabs>
        <w:ind w:left="360"/>
        <w:rPr>
          <w:rFonts w:ascii="Tahoma" w:hAnsi="Tahoma" w:cs="Tahoma"/>
          <w:sz w:val="20"/>
          <w:szCs w:val="20"/>
        </w:rPr>
      </w:pPr>
      <w:r w:rsidRPr="00DD2C2B">
        <w:rPr>
          <w:rFonts w:ascii="Tahoma" w:hAnsi="Tahoma" w:cs="Tahoma"/>
          <w:sz w:val="20"/>
          <w:szCs w:val="20"/>
        </w:rPr>
        <w:t>IFSP – C</w:t>
      </w:r>
      <w:r w:rsidR="00150029" w:rsidRPr="00DD2C2B">
        <w:rPr>
          <w:rFonts w:ascii="Tahoma" w:hAnsi="Tahoma" w:cs="Tahoma"/>
          <w:sz w:val="20"/>
          <w:szCs w:val="20"/>
        </w:rPr>
        <w:t>ampus</w:t>
      </w:r>
      <w:r w:rsidRPr="00DD2C2B">
        <w:rPr>
          <w:rFonts w:ascii="Tahoma" w:hAnsi="Tahoma" w:cs="Tahoma"/>
          <w:sz w:val="20"/>
          <w:szCs w:val="20"/>
        </w:rPr>
        <w:t xml:space="preserve"> São João da Boa Vista/SP</w:t>
      </w:r>
    </w:p>
    <w:p w14:paraId="3AD99850" w14:textId="3380372D" w:rsidR="00E63527" w:rsidRPr="00801FA0" w:rsidRDefault="00E63527" w:rsidP="00E63527">
      <w:pPr>
        <w:tabs>
          <w:tab w:val="left" w:pos="644"/>
        </w:tabs>
        <w:ind w:left="360"/>
        <w:rPr>
          <w:rFonts w:ascii="Tahoma" w:hAnsi="Tahoma" w:cs="Tahoma"/>
          <w:sz w:val="20"/>
          <w:szCs w:val="20"/>
          <w:lang w:val="en-US"/>
        </w:rPr>
      </w:pPr>
      <w:r w:rsidRPr="00801FA0">
        <w:rPr>
          <w:rFonts w:ascii="Tahoma" w:hAnsi="Tahoma" w:cs="Tahoma"/>
          <w:sz w:val="20"/>
          <w:szCs w:val="20"/>
          <w:lang w:val="en-US"/>
        </w:rPr>
        <w:t>Mar/2020 – Nov/2020.</w:t>
      </w:r>
    </w:p>
    <w:p w14:paraId="48B51139" w14:textId="77777777" w:rsidR="00E92275" w:rsidRPr="00801FA0" w:rsidRDefault="00E92275" w:rsidP="00E92275">
      <w:pPr>
        <w:tabs>
          <w:tab w:val="left" w:pos="1800"/>
          <w:tab w:val="left" w:pos="2160"/>
        </w:tabs>
        <w:ind w:left="360"/>
        <w:rPr>
          <w:rFonts w:ascii="Tahoma" w:hAnsi="Tahoma" w:cs="Tahoma"/>
          <w:sz w:val="20"/>
          <w:szCs w:val="20"/>
          <w:lang w:val="en-US"/>
        </w:rPr>
      </w:pPr>
    </w:p>
    <w:p w14:paraId="6562A194" w14:textId="2B327ABD" w:rsidR="00E92275" w:rsidRPr="00801FA0" w:rsidRDefault="00150029" w:rsidP="00E63527">
      <w:pPr>
        <w:numPr>
          <w:ilvl w:val="0"/>
          <w:numId w:val="2"/>
        </w:numPr>
        <w:tabs>
          <w:tab w:val="left" w:pos="644"/>
        </w:tabs>
        <w:ind w:left="360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Scientific Research Project</w:t>
      </w:r>
      <w:r w:rsidR="00E63527" w:rsidRPr="00801FA0">
        <w:rPr>
          <w:rFonts w:ascii="Tahoma" w:hAnsi="Tahoma" w:cs="Tahoma"/>
          <w:sz w:val="20"/>
          <w:szCs w:val="20"/>
          <w:lang w:val="en-US"/>
        </w:rPr>
        <w:t xml:space="preserve">: </w:t>
      </w:r>
      <w:r>
        <w:rPr>
          <w:rFonts w:ascii="Tahoma" w:hAnsi="Tahoma" w:cs="Tahoma"/>
          <w:sz w:val="20"/>
          <w:szCs w:val="20"/>
          <w:lang w:val="en-US"/>
        </w:rPr>
        <w:t xml:space="preserve">Scientific Communication to Technology: Automatic annotation of frames for semantic analysis of abstracts. </w:t>
      </w:r>
    </w:p>
    <w:p w14:paraId="13DD9DDC" w14:textId="178A8582" w:rsidR="00E63527" w:rsidRPr="00DD2C2B" w:rsidRDefault="00E63527" w:rsidP="00E63527">
      <w:pPr>
        <w:tabs>
          <w:tab w:val="left" w:pos="644"/>
        </w:tabs>
        <w:ind w:left="360"/>
        <w:rPr>
          <w:rFonts w:ascii="Tahoma" w:hAnsi="Tahoma" w:cs="Tahoma"/>
          <w:sz w:val="20"/>
          <w:szCs w:val="20"/>
        </w:rPr>
      </w:pPr>
      <w:r w:rsidRPr="00DD2C2B">
        <w:rPr>
          <w:rFonts w:ascii="Tahoma" w:hAnsi="Tahoma" w:cs="Tahoma"/>
          <w:sz w:val="20"/>
          <w:szCs w:val="20"/>
        </w:rPr>
        <w:t>IFSP – C</w:t>
      </w:r>
      <w:r w:rsidR="00150029" w:rsidRPr="00DD2C2B">
        <w:rPr>
          <w:rFonts w:ascii="Tahoma" w:hAnsi="Tahoma" w:cs="Tahoma"/>
          <w:sz w:val="20"/>
          <w:szCs w:val="20"/>
        </w:rPr>
        <w:t>ampus</w:t>
      </w:r>
      <w:r w:rsidRPr="00DD2C2B">
        <w:rPr>
          <w:rFonts w:ascii="Tahoma" w:hAnsi="Tahoma" w:cs="Tahoma"/>
          <w:sz w:val="20"/>
          <w:szCs w:val="20"/>
        </w:rPr>
        <w:t xml:space="preserve"> São João da Boa Vista/SP</w:t>
      </w:r>
    </w:p>
    <w:p w14:paraId="30507EF6" w14:textId="187D79FD" w:rsidR="00E92275" w:rsidRDefault="00150029" w:rsidP="00106728">
      <w:pPr>
        <w:tabs>
          <w:tab w:val="left" w:pos="644"/>
        </w:tabs>
        <w:ind w:left="360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In progress</w:t>
      </w:r>
      <w:r w:rsidR="00E63527" w:rsidRPr="00801FA0">
        <w:rPr>
          <w:rFonts w:ascii="Tahoma" w:hAnsi="Tahoma" w:cs="Tahoma"/>
          <w:sz w:val="20"/>
          <w:szCs w:val="20"/>
          <w:lang w:val="en-US"/>
        </w:rPr>
        <w:t>: Mar/2021 – Nov/2021.</w:t>
      </w:r>
    </w:p>
    <w:p w14:paraId="20BD8CB2" w14:textId="22CB3B78" w:rsidR="000817A4" w:rsidRDefault="000817A4" w:rsidP="00106728">
      <w:pPr>
        <w:tabs>
          <w:tab w:val="left" w:pos="644"/>
        </w:tabs>
        <w:ind w:left="360"/>
        <w:rPr>
          <w:rFonts w:ascii="Tahoma" w:hAnsi="Tahoma" w:cs="Tahoma"/>
          <w:sz w:val="20"/>
          <w:szCs w:val="20"/>
          <w:lang w:val="en-US"/>
        </w:rPr>
      </w:pPr>
    </w:p>
    <w:p w14:paraId="652FA01F" w14:textId="77777777" w:rsidR="000817A4" w:rsidRPr="00801FA0" w:rsidRDefault="000817A4" w:rsidP="000817A4">
      <w:pPr>
        <w:numPr>
          <w:ilvl w:val="0"/>
          <w:numId w:val="2"/>
        </w:numPr>
        <w:tabs>
          <w:tab w:val="left" w:pos="387"/>
        </w:tabs>
        <w:ind w:left="387" w:right="3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i/>
          <w:sz w:val="20"/>
          <w:szCs w:val="20"/>
          <w:lang w:val="en-US"/>
        </w:rPr>
        <w:t>Collaboration of the book</w:t>
      </w:r>
      <w:r w:rsidRPr="00801FA0">
        <w:rPr>
          <w:rFonts w:ascii="Tahoma" w:hAnsi="Tahoma" w:cs="Tahoma"/>
          <w:i/>
          <w:sz w:val="20"/>
          <w:szCs w:val="20"/>
          <w:lang w:val="en-US"/>
        </w:rPr>
        <w:t xml:space="preserve"> “</w:t>
      </w:r>
      <w:r>
        <w:rPr>
          <w:rFonts w:ascii="Tahoma" w:hAnsi="Tahoma" w:cs="Tahoma"/>
          <w:i/>
          <w:sz w:val="20"/>
          <w:szCs w:val="20"/>
          <w:lang w:val="en-US"/>
        </w:rPr>
        <w:t>Cognitive Linguistics and Scientific Communication: theoretical, pedagogic and technology questions”</w:t>
      </w:r>
    </w:p>
    <w:p w14:paraId="69B523E9" w14:textId="084B51C5" w:rsidR="000817A4" w:rsidRPr="000817A4" w:rsidRDefault="000817A4" w:rsidP="000817A4">
      <w:pPr>
        <w:tabs>
          <w:tab w:val="left" w:pos="387"/>
        </w:tabs>
        <w:ind w:left="387" w:right="3"/>
        <w:rPr>
          <w:rFonts w:ascii="Tahoma" w:hAnsi="Tahoma" w:cs="Tahoma"/>
          <w:iCs/>
          <w:sz w:val="20"/>
          <w:szCs w:val="20"/>
          <w:lang w:val="en-US"/>
        </w:rPr>
      </w:pPr>
      <w:r w:rsidRPr="00801FA0">
        <w:rPr>
          <w:rFonts w:ascii="Tahoma" w:hAnsi="Tahoma" w:cs="Tahoma"/>
          <w:iCs/>
          <w:sz w:val="20"/>
          <w:szCs w:val="20"/>
          <w:lang w:val="en-US"/>
        </w:rPr>
        <w:t xml:space="preserve">     </w:t>
      </w:r>
      <w:r>
        <w:rPr>
          <w:rFonts w:ascii="Tahoma" w:hAnsi="Tahoma" w:cs="Tahoma"/>
          <w:iCs/>
          <w:sz w:val="20"/>
          <w:szCs w:val="20"/>
          <w:lang w:val="en-US"/>
        </w:rPr>
        <w:t>Chapter</w:t>
      </w:r>
      <w:r w:rsidRPr="00801FA0">
        <w:rPr>
          <w:rFonts w:ascii="Tahoma" w:hAnsi="Tahoma" w:cs="Tahoma"/>
          <w:iCs/>
          <w:sz w:val="20"/>
          <w:szCs w:val="20"/>
          <w:lang w:val="en-US"/>
        </w:rPr>
        <w:t xml:space="preserve">: </w:t>
      </w:r>
      <w:r>
        <w:rPr>
          <w:rFonts w:ascii="Tahoma" w:hAnsi="Tahoma" w:cs="Tahoma"/>
          <w:iCs/>
          <w:sz w:val="20"/>
          <w:szCs w:val="20"/>
          <w:lang w:val="en-US"/>
        </w:rPr>
        <w:t xml:space="preserve">The frame semantic parsers </w:t>
      </w:r>
      <w:r w:rsidRPr="00801FA0">
        <w:rPr>
          <w:rFonts w:ascii="Tahoma" w:hAnsi="Tahoma" w:cs="Tahoma"/>
          <w:iCs/>
          <w:sz w:val="20"/>
          <w:szCs w:val="20"/>
          <w:lang w:val="en-US"/>
        </w:rPr>
        <w:t xml:space="preserve">Semafor </w:t>
      </w:r>
      <w:r>
        <w:rPr>
          <w:rFonts w:ascii="Tahoma" w:hAnsi="Tahoma" w:cs="Tahoma"/>
          <w:iCs/>
          <w:sz w:val="20"/>
          <w:szCs w:val="20"/>
          <w:lang w:val="en-US"/>
        </w:rPr>
        <w:t>and</w:t>
      </w:r>
      <w:r w:rsidRPr="00801FA0">
        <w:rPr>
          <w:rFonts w:ascii="Tahoma" w:hAnsi="Tahoma" w:cs="Tahoma"/>
          <w:iCs/>
          <w:sz w:val="20"/>
          <w:szCs w:val="20"/>
          <w:lang w:val="en-US"/>
        </w:rPr>
        <w:t xml:space="preserve"> Open Sesame </w:t>
      </w:r>
      <w:r>
        <w:rPr>
          <w:rFonts w:ascii="Tahoma" w:hAnsi="Tahoma" w:cs="Tahoma"/>
          <w:iCs/>
          <w:sz w:val="20"/>
          <w:szCs w:val="20"/>
          <w:lang w:val="en-US"/>
        </w:rPr>
        <w:t xml:space="preserve">for automatic annotation of frames to scientific texts on </w:t>
      </w:r>
      <w:r w:rsidRPr="00801FA0">
        <w:rPr>
          <w:rFonts w:ascii="Tahoma" w:hAnsi="Tahoma" w:cs="Tahoma"/>
          <w:iCs/>
          <w:sz w:val="20"/>
          <w:szCs w:val="20"/>
          <w:lang w:val="en-US"/>
        </w:rPr>
        <w:t>Basic Text Pipeline</w:t>
      </w:r>
    </w:p>
    <w:p w14:paraId="1B237198" w14:textId="77777777" w:rsidR="009B48F0" w:rsidRPr="00801FA0" w:rsidRDefault="009B48F0" w:rsidP="009B48F0">
      <w:pPr>
        <w:tabs>
          <w:tab w:val="left" w:pos="644"/>
        </w:tabs>
        <w:ind w:left="360"/>
        <w:rPr>
          <w:rFonts w:ascii="Tahoma" w:hAnsi="Tahoma" w:cs="Tahoma"/>
          <w:sz w:val="20"/>
          <w:szCs w:val="20"/>
          <w:lang w:val="en-US"/>
        </w:rPr>
      </w:pPr>
    </w:p>
    <w:p w14:paraId="39C99FF9" w14:textId="77777777" w:rsidR="009B48F0" w:rsidRPr="00801FA0" w:rsidRDefault="009B48F0" w:rsidP="009B48F0">
      <w:pPr>
        <w:tabs>
          <w:tab w:val="left" w:pos="644"/>
        </w:tabs>
        <w:ind w:left="360"/>
        <w:rPr>
          <w:rFonts w:ascii="Tahoma" w:hAnsi="Tahoma" w:cs="Tahoma"/>
          <w:sz w:val="20"/>
          <w:szCs w:val="20"/>
          <w:lang w:val="en-US"/>
        </w:rPr>
      </w:pPr>
    </w:p>
    <w:p w14:paraId="070ADF70" w14:textId="1F06EC2C" w:rsidR="00905EFA" w:rsidRPr="00801FA0" w:rsidRDefault="00150029">
      <w:pPr>
        <w:pStyle w:val="Ttulo3"/>
        <w:tabs>
          <w:tab w:val="left" w:pos="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LANGUAGES</w:t>
      </w:r>
    </w:p>
    <w:p w14:paraId="472A8635" w14:textId="77777777" w:rsidR="00905EFA" w:rsidRPr="00801FA0" w:rsidRDefault="00905EFA">
      <w:pPr>
        <w:tabs>
          <w:tab w:val="left" w:pos="1800"/>
          <w:tab w:val="left" w:pos="2160"/>
        </w:tabs>
        <w:ind w:left="360"/>
        <w:rPr>
          <w:rFonts w:ascii="Tahoma" w:hAnsi="Tahoma" w:cs="Tahoma"/>
          <w:sz w:val="20"/>
          <w:szCs w:val="20"/>
          <w:lang w:val="en-US"/>
        </w:rPr>
      </w:pPr>
    </w:p>
    <w:p w14:paraId="2C7F1AAD" w14:textId="4CE02256" w:rsidR="00905EFA" w:rsidRPr="00801FA0" w:rsidRDefault="00150029" w:rsidP="00A127C8">
      <w:pPr>
        <w:numPr>
          <w:ilvl w:val="0"/>
          <w:numId w:val="2"/>
        </w:numPr>
        <w:tabs>
          <w:tab w:val="left" w:pos="387"/>
        </w:tabs>
        <w:ind w:left="387" w:right="3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Advanced English</w:t>
      </w:r>
      <w:r w:rsidR="00905EFA" w:rsidRPr="00801FA0">
        <w:rPr>
          <w:rFonts w:ascii="Tahoma" w:hAnsi="Tahoma" w:cs="Tahoma"/>
          <w:sz w:val="20"/>
          <w:szCs w:val="20"/>
          <w:lang w:val="en-US"/>
        </w:rPr>
        <w:t xml:space="preserve"> – </w:t>
      </w:r>
      <w:r>
        <w:rPr>
          <w:rFonts w:ascii="Tahoma" w:hAnsi="Tahoma" w:cs="Tahoma"/>
          <w:sz w:val="20"/>
          <w:szCs w:val="20"/>
          <w:lang w:val="en-US"/>
        </w:rPr>
        <w:t>Graduated by</w:t>
      </w:r>
      <w:r w:rsidR="00905EFA" w:rsidRPr="00801FA0">
        <w:rPr>
          <w:rFonts w:ascii="Tahoma" w:hAnsi="Tahoma" w:cs="Tahoma"/>
          <w:sz w:val="20"/>
          <w:szCs w:val="20"/>
          <w:lang w:val="en-US"/>
        </w:rPr>
        <w:t xml:space="preserve"> </w:t>
      </w:r>
      <w:r w:rsidR="009E2BAC" w:rsidRPr="00801FA0">
        <w:rPr>
          <w:rFonts w:ascii="Tahoma" w:hAnsi="Tahoma" w:cs="Tahoma"/>
          <w:sz w:val="20"/>
          <w:szCs w:val="20"/>
          <w:lang w:val="en-US"/>
        </w:rPr>
        <w:t xml:space="preserve">CNA </w:t>
      </w:r>
      <w:proofErr w:type="spellStart"/>
      <w:r w:rsidR="009E2BAC" w:rsidRPr="00801FA0">
        <w:rPr>
          <w:rFonts w:ascii="Tahoma" w:hAnsi="Tahoma" w:cs="Tahoma"/>
          <w:sz w:val="20"/>
          <w:szCs w:val="20"/>
          <w:lang w:val="en-US"/>
        </w:rPr>
        <w:t>Idiomas</w:t>
      </w:r>
      <w:proofErr w:type="spellEnd"/>
      <w:r w:rsidR="00905EFA" w:rsidRPr="00801FA0">
        <w:rPr>
          <w:rFonts w:ascii="Tahoma" w:hAnsi="Tahoma" w:cs="Tahoma"/>
          <w:sz w:val="20"/>
          <w:szCs w:val="20"/>
          <w:lang w:val="en-US"/>
        </w:rPr>
        <w:t xml:space="preserve"> – S</w:t>
      </w:r>
      <w:r w:rsidR="009E2BAC" w:rsidRPr="00801FA0">
        <w:rPr>
          <w:rFonts w:ascii="Tahoma" w:hAnsi="Tahoma" w:cs="Tahoma"/>
          <w:sz w:val="20"/>
          <w:szCs w:val="20"/>
          <w:lang w:val="en-US"/>
        </w:rPr>
        <w:t>JBV</w:t>
      </w:r>
      <w:r w:rsidR="00905EFA" w:rsidRPr="00801FA0">
        <w:rPr>
          <w:rFonts w:ascii="Tahoma" w:hAnsi="Tahoma" w:cs="Tahoma"/>
          <w:sz w:val="20"/>
          <w:szCs w:val="20"/>
          <w:lang w:val="en-US"/>
        </w:rPr>
        <w:t>/SP</w:t>
      </w:r>
    </w:p>
    <w:p w14:paraId="232F182B" w14:textId="77777777" w:rsidR="00905EFA" w:rsidRPr="00801FA0" w:rsidRDefault="00905EFA">
      <w:pPr>
        <w:ind w:left="360"/>
        <w:rPr>
          <w:rFonts w:ascii="Tahoma" w:hAnsi="Tahoma" w:cs="Tahoma"/>
          <w:sz w:val="20"/>
          <w:szCs w:val="20"/>
          <w:lang w:val="en-US"/>
        </w:rPr>
      </w:pPr>
    </w:p>
    <w:p w14:paraId="60BF01BC" w14:textId="77777777" w:rsidR="00DD3C81" w:rsidRPr="00801FA0" w:rsidRDefault="00DD3C81">
      <w:pPr>
        <w:ind w:left="360"/>
        <w:rPr>
          <w:rFonts w:ascii="Tahoma" w:hAnsi="Tahoma" w:cs="Tahoma"/>
          <w:sz w:val="20"/>
          <w:szCs w:val="20"/>
          <w:lang w:val="en-US"/>
        </w:rPr>
      </w:pPr>
    </w:p>
    <w:p w14:paraId="1AB27A84" w14:textId="77777777" w:rsidR="00DD3C81" w:rsidRPr="00801FA0" w:rsidRDefault="00DD3C81">
      <w:pPr>
        <w:ind w:left="360"/>
        <w:rPr>
          <w:rFonts w:ascii="Tahoma" w:hAnsi="Tahoma" w:cs="Tahoma"/>
          <w:sz w:val="20"/>
          <w:szCs w:val="20"/>
          <w:lang w:val="en-US"/>
        </w:rPr>
      </w:pPr>
    </w:p>
    <w:p w14:paraId="4C12DF09" w14:textId="373D218F" w:rsidR="00905EFA" w:rsidRPr="00801FA0" w:rsidRDefault="00725622">
      <w:pPr>
        <w:pStyle w:val="Ttulo3"/>
        <w:tabs>
          <w:tab w:val="left" w:pos="0"/>
          <w:tab w:val="left" w:pos="36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SPECIAL SKILLS</w:t>
      </w:r>
    </w:p>
    <w:p w14:paraId="0B03483F" w14:textId="77777777" w:rsidR="00905EFA" w:rsidRPr="00801FA0" w:rsidRDefault="00905EFA">
      <w:pPr>
        <w:tabs>
          <w:tab w:val="left" w:pos="1965"/>
          <w:tab w:val="left" w:pos="2325"/>
        </w:tabs>
        <w:ind w:left="393" w:right="-1"/>
        <w:rPr>
          <w:rFonts w:ascii="Tahoma" w:hAnsi="Tahoma" w:cs="Tahoma"/>
          <w:sz w:val="20"/>
          <w:szCs w:val="20"/>
          <w:lang w:val="en-US"/>
        </w:rPr>
      </w:pPr>
    </w:p>
    <w:p w14:paraId="17FD4627" w14:textId="24C77A85" w:rsidR="00702B8E" w:rsidRDefault="00725622" w:rsidP="00725622">
      <w:pPr>
        <w:pStyle w:val="PargrafodaLista"/>
        <w:numPr>
          <w:ilvl w:val="0"/>
          <w:numId w:val="7"/>
        </w:numPr>
        <w:tabs>
          <w:tab w:val="left" w:pos="387"/>
        </w:tabs>
        <w:ind w:right="3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Java</w:t>
      </w:r>
    </w:p>
    <w:p w14:paraId="13B4027B" w14:textId="6A5C5E8E" w:rsidR="00725622" w:rsidRDefault="00725622" w:rsidP="00725622">
      <w:pPr>
        <w:pStyle w:val="PargrafodaLista"/>
        <w:numPr>
          <w:ilvl w:val="0"/>
          <w:numId w:val="7"/>
        </w:numPr>
        <w:tabs>
          <w:tab w:val="left" w:pos="387"/>
        </w:tabs>
        <w:ind w:right="3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Python</w:t>
      </w:r>
    </w:p>
    <w:p w14:paraId="74A469BD" w14:textId="68D88C61" w:rsidR="00725622" w:rsidRDefault="00725622" w:rsidP="00725622">
      <w:pPr>
        <w:pStyle w:val="PargrafodaLista"/>
        <w:numPr>
          <w:ilvl w:val="0"/>
          <w:numId w:val="7"/>
        </w:numPr>
        <w:tabs>
          <w:tab w:val="left" w:pos="387"/>
        </w:tabs>
        <w:ind w:right="3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C</w:t>
      </w:r>
    </w:p>
    <w:p w14:paraId="568E4598" w14:textId="043F686B" w:rsidR="00725622" w:rsidRDefault="00725622" w:rsidP="00725622">
      <w:pPr>
        <w:pStyle w:val="PargrafodaLista"/>
        <w:numPr>
          <w:ilvl w:val="0"/>
          <w:numId w:val="7"/>
        </w:numPr>
        <w:tabs>
          <w:tab w:val="left" w:pos="387"/>
        </w:tabs>
        <w:ind w:right="3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MySQL</w:t>
      </w:r>
    </w:p>
    <w:p w14:paraId="0F957ECE" w14:textId="16D777BA" w:rsidR="00725622" w:rsidRDefault="00725622" w:rsidP="00725622">
      <w:pPr>
        <w:pStyle w:val="PargrafodaLista"/>
        <w:numPr>
          <w:ilvl w:val="0"/>
          <w:numId w:val="7"/>
        </w:numPr>
        <w:tabs>
          <w:tab w:val="left" w:pos="387"/>
        </w:tabs>
        <w:ind w:right="3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Data Analysis</w:t>
      </w:r>
    </w:p>
    <w:p w14:paraId="6318D95C" w14:textId="210D02B1" w:rsidR="00725622" w:rsidRDefault="00725622" w:rsidP="00725622">
      <w:pPr>
        <w:pStyle w:val="PargrafodaLista"/>
        <w:numPr>
          <w:ilvl w:val="0"/>
          <w:numId w:val="7"/>
        </w:numPr>
        <w:tabs>
          <w:tab w:val="left" w:pos="387"/>
        </w:tabs>
        <w:ind w:right="3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HTML5/CSS3</w:t>
      </w:r>
    </w:p>
    <w:p w14:paraId="66FA1A06" w14:textId="6EB20E54" w:rsidR="00725622" w:rsidRDefault="00725622" w:rsidP="00725622">
      <w:pPr>
        <w:pStyle w:val="PargrafodaLista"/>
        <w:numPr>
          <w:ilvl w:val="0"/>
          <w:numId w:val="7"/>
        </w:numPr>
        <w:tabs>
          <w:tab w:val="left" w:pos="387"/>
        </w:tabs>
        <w:ind w:right="3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Linux</w:t>
      </w:r>
    </w:p>
    <w:p w14:paraId="52296347" w14:textId="03662DB1" w:rsidR="00CF18FA" w:rsidRPr="00CF18FA" w:rsidRDefault="00CF18FA" w:rsidP="00CF18FA">
      <w:pPr>
        <w:pStyle w:val="PargrafodaLista"/>
        <w:numPr>
          <w:ilvl w:val="0"/>
          <w:numId w:val="7"/>
        </w:numPr>
        <w:tabs>
          <w:tab w:val="left" w:pos="387"/>
        </w:tabs>
        <w:ind w:right="3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RUP Model</w:t>
      </w:r>
    </w:p>
    <w:sectPr w:rsidR="00CF18FA" w:rsidRPr="00CF18FA">
      <w:pgSz w:w="11906" w:h="16838"/>
      <w:pgMar w:top="1219" w:right="1283" w:bottom="1437" w:left="1283" w:header="720" w:footer="720" w:gutter="0"/>
      <w:pgBorders>
        <w:top w:val="double" w:sz="1" w:space="17" w:color="000000"/>
        <w:left w:val="double" w:sz="1" w:space="17" w:color="000000"/>
        <w:bottom w:val="double" w:sz="1" w:space="17" w:color="000000"/>
        <w:right w:val="double" w:sz="1" w:space="17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567"/>
        </w:tabs>
        <w:ind w:left="567" w:firstLine="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 w15:restartNumberingAfterBreak="0">
    <w:nsid w:val="15D66696"/>
    <w:multiLevelType w:val="hybridMultilevel"/>
    <w:tmpl w:val="94EC8F0A"/>
    <w:lvl w:ilvl="0" w:tplc="0416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4" w15:restartNumberingAfterBreak="0">
    <w:nsid w:val="2BEC3E9A"/>
    <w:multiLevelType w:val="hybridMultilevel"/>
    <w:tmpl w:val="A39C18AA"/>
    <w:lvl w:ilvl="0" w:tplc="0416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5" w15:restartNumberingAfterBreak="0">
    <w:nsid w:val="379A40A7"/>
    <w:multiLevelType w:val="hybridMultilevel"/>
    <w:tmpl w:val="FC643602"/>
    <w:lvl w:ilvl="0" w:tplc="0416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 w15:restartNumberingAfterBreak="0">
    <w:nsid w:val="3F3C28BB"/>
    <w:multiLevelType w:val="hybridMultilevel"/>
    <w:tmpl w:val="A5788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55"/>
    <w:rsid w:val="00031735"/>
    <w:rsid w:val="000817A4"/>
    <w:rsid w:val="001021AC"/>
    <w:rsid w:val="00106728"/>
    <w:rsid w:val="00150029"/>
    <w:rsid w:val="001825D8"/>
    <w:rsid w:val="001E0173"/>
    <w:rsid w:val="003C6E1F"/>
    <w:rsid w:val="00407D55"/>
    <w:rsid w:val="005D11D0"/>
    <w:rsid w:val="006A5962"/>
    <w:rsid w:val="006D01BE"/>
    <w:rsid w:val="00702B8E"/>
    <w:rsid w:val="00725622"/>
    <w:rsid w:val="007A1CB5"/>
    <w:rsid w:val="007C423C"/>
    <w:rsid w:val="007F2409"/>
    <w:rsid w:val="00801FA0"/>
    <w:rsid w:val="00844C89"/>
    <w:rsid w:val="008E4B65"/>
    <w:rsid w:val="008F1711"/>
    <w:rsid w:val="0090010D"/>
    <w:rsid w:val="00905EFA"/>
    <w:rsid w:val="00927738"/>
    <w:rsid w:val="009B48F0"/>
    <w:rsid w:val="009E2BAC"/>
    <w:rsid w:val="00A127C8"/>
    <w:rsid w:val="00A32B4A"/>
    <w:rsid w:val="00A66E3F"/>
    <w:rsid w:val="00A70563"/>
    <w:rsid w:val="00A839A5"/>
    <w:rsid w:val="00B73791"/>
    <w:rsid w:val="00BC0692"/>
    <w:rsid w:val="00C012F9"/>
    <w:rsid w:val="00CE0485"/>
    <w:rsid w:val="00CE25D7"/>
    <w:rsid w:val="00CF18FA"/>
    <w:rsid w:val="00DC1F19"/>
    <w:rsid w:val="00DD2C2B"/>
    <w:rsid w:val="00DD3C81"/>
    <w:rsid w:val="00E63527"/>
    <w:rsid w:val="00E9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2524F78"/>
  <w15:chartTrackingRefBased/>
  <w15:docId w15:val="{4DBF4802-0875-4057-8601-66727451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Tahoma" w:hAnsi="Tahoma" w:cs="Tahoma"/>
      <w:b/>
      <w:bCs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Tahoma" w:hAnsi="Tahoma" w:cs="Tahoma"/>
      <w:b/>
      <w:sz w:val="28"/>
      <w:szCs w:val="28"/>
      <w:u w:val="singl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Tahoma" w:hAnsi="Tahoma" w:cs="Tahoma"/>
      <w:b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Fontepargpadro3">
    <w:name w:val="Fonte parág. padrão3"/>
  </w:style>
  <w:style w:type="character" w:customStyle="1" w:styleId="WW-Absatz-Standardschriftart">
    <w:name w:val="WW-Absatz-Standardschriftart"/>
  </w:style>
  <w:style w:type="character" w:customStyle="1" w:styleId="Fontepargpadro2">
    <w:name w:val="Fonte parág. padrão2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8Num6z0">
    <w:name w:val="WW8Num6z0"/>
    <w:rPr>
      <w:rFonts w:ascii="StarSymbol" w:hAnsi="StarSymbol" w:cs="StarSymbol"/>
      <w:sz w:val="18"/>
      <w:szCs w:val="18"/>
    </w:rPr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-Fontepargpadro">
    <w:name w:val="WW-Fonte parág. padrão"/>
  </w:style>
  <w:style w:type="character" w:styleId="Hyperlink">
    <w:name w:val="Hyperlink"/>
    <w:rPr>
      <w:color w:val="000080"/>
      <w:u w:val="single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paragraph" w:customStyle="1" w:styleId="Ttulo20">
    <w:name w:val="Título2"/>
    <w:basedOn w:val="Normal"/>
    <w:next w:val="Subttulo"/>
    <w:pPr>
      <w:jc w:val="center"/>
    </w:pPr>
    <w:rPr>
      <w:rFonts w:ascii="Tahoma" w:hAnsi="Tahoma" w:cs="Tahoma"/>
      <w:b/>
      <w:sz w:val="36"/>
      <w:szCs w:val="36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Recuodecorpodetexto">
    <w:name w:val="Body Text Indent"/>
    <w:basedOn w:val="Normal"/>
    <w:pPr>
      <w:ind w:left="708"/>
    </w:pPr>
  </w:style>
  <w:style w:type="paragraph" w:customStyle="1" w:styleId="Recuodecorpodetexto21">
    <w:name w:val="Recuo de corpo de texto 21"/>
    <w:basedOn w:val="Normal"/>
    <w:pPr>
      <w:ind w:left="708"/>
    </w:pPr>
    <w:rPr>
      <w:rFonts w:ascii="Tahoma" w:hAnsi="Tahoma" w:cs="Tahoma"/>
      <w:u w:val="single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customStyle="1" w:styleId="Corpodetexto21">
    <w:name w:val="Corpo de texto 21"/>
    <w:basedOn w:val="Normal"/>
    <w:pPr>
      <w:jc w:val="center"/>
    </w:pPr>
    <w:rPr>
      <w:rFonts w:ascii="Tahoma" w:hAnsi="Tahoma" w:cs="Tahoma"/>
      <w:b/>
      <w:szCs w:val="28"/>
    </w:rPr>
  </w:style>
  <w:style w:type="paragraph" w:styleId="NormalWeb">
    <w:name w:val="Normal (Web)"/>
    <w:basedOn w:val="Normal"/>
    <w:pPr>
      <w:suppressAutoHyphens w:val="0"/>
      <w:spacing w:before="280" w:after="119"/>
    </w:pPr>
  </w:style>
  <w:style w:type="paragraph" w:customStyle="1" w:styleId="western">
    <w:name w:val="western"/>
    <w:basedOn w:val="Normal"/>
    <w:pPr>
      <w:suppressAutoHyphens w:val="0"/>
      <w:spacing w:before="280" w:after="119"/>
    </w:pPr>
  </w:style>
  <w:style w:type="paragraph" w:customStyle="1" w:styleId="Recuodecorpodetexto22">
    <w:name w:val="Recuo de corpo de texto 22"/>
    <w:basedOn w:val="Normal"/>
    <w:pPr>
      <w:ind w:left="284"/>
      <w:jc w:val="both"/>
    </w:pPr>
  </w:style>
  <w:style w:type="character" w:styleId="MenoPendente">
    <w:name w:val="Unresolved Mention"/>
    <w:uiPriority w:val="99"/>
    <w:semiHidden/>
    <w:unhideWhenUsed/>
    <w:rsid w:val="009E2BAC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E92275"/>
    <w:rPr>
      <w:b/>
      <w:bCs/>
    </w:rPr>
  </w:style>
  <w:style w:type="paragraph" w:styleId="PargrafodaLista">
    <w:name w:val="List Paragraph"/>
    <w:basedOn w:val="Normal"/>
    <w:uiPriority w:val="34"/>
    <w:qFormat/>
    <w:rsid w:val="00725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h.zilli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B69F3-4540-43EA-A3B9-605F1C27B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Ricardo Presti Ferreira da Silva</vt:lpstr>
    </vt:vector>
  </TitlesOfParts>
  <Company/>
  <LinksUpToDate>false</LinksUpToDate>
  <CharactersWithSpaces>1308</CharactersWithSpaces>
  <SharedDoc>false</SharedDoc>
  <HLinks>
    <vt:vector size="6" baseType="variant">
      <vt:variant>
        <vt:i4>3014726</vt:i4>
      </vt:variant>
      <vt:variant>
        <vt:i4>0</vt:i4>
      </vt:variant>
      <vt:variant>
        <vt:i4>0</vt:i4>
      </vt:variant>
      <vt:variant>
        <vt:i4>5</vt:i4>
      </vt:variant>
      <vt:variant>
        <vt:lpwstr>mailto:nich.zilli@hotmail.com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Ricardo Presti Ferreira da Silva</dc:title>
  <dc:subject/>
  <dc:creator>Nicholas Gomez Zilli Castro</dc:creator>
  <cp:keywords/>
  <cp:lastModifiedBy>Zilli .</cp:lastModifiedBy>
  <cp:revision>16</cp:revision>
  <cp:lastPrinted>2011-02-14T12:12:00Z</cp:lastPrinted>
  <dcterms:created xsi:type="dcterms:W3CDTF">2021-07-30T15:55:00Z</dcterms:created>
  <dcterms:modified xsi:type="dcterms:W3CDTF">2021-08-25T20:05:00Z</dcterms:modified>
</cp:coreProperties>
</file>